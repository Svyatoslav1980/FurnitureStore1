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2950" w:rsidRPr="00E82950" w:rsidRDefault="00E82950" w:rsidP="00E82950">
      <w:pPr>
        <w:suppressAutoHyphens w:val="0"/>
        <w:spacing w:line="360" w:lineRule="auto"/>
        <w:ind w:left="142"/>
        <w:jc w:val="center"/>
        <w:rPr>
          <w:b/>
          <w:sz w:val="26"/>
          <w:szCs w:val="26"/>
          <w:lang w:eastAsia="ru-RU"/>
        </w:rPr>
      </w:pPr>
      <w:r w:rsidRPr="00E82950">
        <w:rPr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965DCE" w:rsidRDefault="00965DCE">
      <w:pPr>
        <w:pStyle w:val="ac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</w:rPr>
      </w:pPr>
      <w:r>
        <w:rPr>
          <w:b/>
          <w:sz w:val="26"/>
          <w:szCs w:val="26"/>
        </w:rPr>
        <w:t>МЕХАНИКИ И ОПТИКИ”</w:t>
      </w:r>
    </w:p>
    <w:p w:rsidR="006B0913" w:rsidRDefault="006B0913">
      <w:pPr>
        <w:jc w:val="center"/>
        <w:rPr>
          <w:b/>
        </w:rPr>
      </w:pPr>
    </w:p>
    <w:p w:rsidR="006B0913" w:rsidRDefault="006B0913">
      <w:pPr>
        <w:jc w:val="center"/>
        <w:rPr>
          <w:b/>
        </w:rPr>
      </w:pPr>
      <w:r>
        <w:rPr>
          <w:b/>
        </w:rPr>
        <w:t>ЦЕНТР АВТОРИЗОВАННОГО ОБУЧЕНИЯ ИНФОРМАЦИОННЫМ ТЕХНОЛОГИЯМ</w:t>
      </w:r>
      <w:r>
        <w:rPr>
          <w:b/>
        </w:rPr>
        <w:br/>
      </w:r>
    </w:p>
    <w:p w:rsidR="000D6605" w:rsidRDefault="000D6605">
      <w:pPr>
        <w:jc w:val="center"/>
        <w:rPr>
          <w:b/>
          <w:spacing w:val="40"/>
          <w:sz w:val="28"/>
          <w:szCs w:val="28"/>
        </w:rPr>
      </w:pPr>
    </w:p>
    <w:p w:rsidR="00965DCE" w:rsidRDefault="00965DCE">
      <w:pPr>
        <w:jc w:val="center"/>
        <w:rPr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:rsidR="00965DCE" w:rsidRDefault="00691BFA">
      <w:pPr>
        <w:jc w:val="center"/>
        <w:rPr>
          <w:b/>
        </w:rPr>
      </w:pPr>
      <w:r>
        <w:rPr>
          <w:b/>
        </w:rPr>
        <w:t>ДИПЛОМНОЙ РАБОТЫ</w:t>
      </w:r>
    </w:p>
    <w:p w:rsidR="000D6605" w:rsidRDefault="000D6605">
      <w:pPr>
        <w:jc w:val="center"/>
      </w:pPr>
    </w:p>
    <w:p w:rsidR="00965DCE" w:rsidRDefault="00965DCE"/>
    <w:p w:rsidR="000D6605" w:rsidRDefault="00965DCE" w:rsidP="00691BFA">
      <w:pPr>
        <w:jc w:val="both"/>
        <w:rPr>
          <w:b/>
        </w:rPr>
      </w:pPr>
      <w:r>
        <w:rPr>
          <w:b/>
        </w:rPr>
        <w:t>С</w:t>
      </w:r>
      <w:r w:rsidR="000D6605">
        <w:rPr>
          <w:b/>
        </w:rPr>
        <w:t xml:space="preserve">лушатель   </w:t>
      </w:r>
      <w:proofErr w:type="spellStart"/>
      <w:r w:rsidR="006B57BE" w:rsidRPr="006B57BE">
        <w:rPr>
          <w:u w:val="single"/>
        </w:rPr>
        <w:t>Мо</w:t>
      </w:r>
      <w:r w:rsidR="006B57BE">
        <w:rPr>
          <w:u w:val="single"/>
        </w:rPr>
        <w:t>скалюк</w:t>
      </w:r>
      <w:proofErr w:type="spellEnd"/>
      <w:r w:rsidR="006B57BE">
        <w:rPr>
          <w:u w:val="single"/>
        </w:rPr>
        <w:t xml:space="preserve"> С. В.</w:t>
      </w:r>
      <w:r w:rsidR="00691BFA">
        <w:rPr>
          <w:b/>
        </w:rPr>
        <w:tab/>
      </w:r>
      <w:r w:rsidR="00691BFA">
        <w:rPr>
          <w:b/>
        </w:rPr>
        <w:tab/>
      </w:r>
      <w:r w:rsidR="00691BFA">
        <w:rPr>
          <w:b/>
        </w:rPr>
        <w:tab/>
      </w:r>
      <w:r w:rsidR="00691BFA">
        <w:rPr>
          <w:b/>
        </w:rPr>
        <w:tab/>
      </w:r>
      <w:proofErr w:type="gramStart"/>
      <w:r>
        <w:rPr>
          <w:b/>
        </w:rPr>
        <w:t>Группа</w:t>
      </w:r>
      <w:r w:rsidR="000D6605">
        <w:rPr>
          <w:b/>
        </w:rPr>
        <w:t xml:space="preserve">  </w:t>
      </w:r>
      <w:r w:rsidR="000D6605" w:rsidRPr="000D6605">
        <w:rPr>
          <w:sz w:val="28"/>
          <w:szCs w:val="28"/>
          <w:u w:val="single"/>
        </w:rPr>
        <w:t>124</w:t>
      </w:r>
      <w:proofErr w:type="gramEnd"/>
      <w:r w:rsidR="000D6605" w:rsidRPr="000D6605">
        <w:rPr>
          <w:sz w:val="28"/>
          <w:szCs w:val="28"/>
        </w:rPr>
        <w:t>/</w:t>
      </w:r>
      <w:r w:rsidR="006B57BE">
        <w:rPr>
          <w:sz w:val="28"/>
          <w:szCs w:val="28"/>
        </w:rPr>
        <w:t>11</w:t>
      </w:r>
      <w:r w:rsidR="00CD6754">
        <w:rPr>
          <w:b/>
        </w:rPr>
        <w:t xml:space="preserve"> </w:t>
      </w:r>
    </w:p>
    <w:p w:rsidR="00965DCE" w:rsidRPr="005C3CB7" w:rsidRDefault="00965DCE" w:rsidP="00691BFA">
      <w:pPr>
        <w:jc w:val="both"/>
        <w:rPr>
          <w:b/>
        </w:rPr>
      </w:pPr>
      <w:r>
        <w:rPr>
          <w:sz w:val="16"/>
        </w:rPr>
        <w:t xml:space="preserve">                           </w:t>
      </w:r>
      <w:r w:rsidR="000D6605">
        <w:rPr>
          <w:sz w:val="16"/>
        </w:rPr>
        <w:t xml:space="preserve">                                    </w:t>
      </w:r>
      <w:r>
        <w:rPr>
          <w:sz w:val="16"/>
        </w:rPr>
        <w:t xml:space="preserve">   (ФИО)</w:t>
      </w:r>
    </w:p>
    <w:p w:rsidR="00965DCE" w:rsidRDefault="00691BFA">
      <w:pPr>
        <w:rPr>
          <w:b/>
        </w:rPr>
      </w:pPr>
      <w:r>
        <w:rPr>
          <w:b/>
        </w:rPr>
        <w:t>С</w:t>
      </w:r>
      <w:r w:rsidR="00965DCE">
        <w:rPr>
          <w:b/>
        </w:rPr>
        <w:t>пециал</w:t>
      </w:r>
      <w:r>
        <w:rPr>
          <w:b/>
        </w:rPr>
        <w:t>изация</w:t>
      </w:r>
      <w:proofErr w:type="gramStart"/>
      <w:r w:rsidR="000D6605">
        <w:rPr>
          <w:b/>
        </w:rPr>
        <w:t xml:space="preserve">   </w:t>
      </w:r>
      <w:r w:rsidR="000D6605" w:rsidRPr="000D6605">
        <w:rPr>
          <w:u w:val="single"/>
        </w:rPr>
        <w:t>«</w:t>
      </w:r>
      <w:proofErr w:type="gramEnd"/>
      <w:r w:rsidR="000D6605" w:rsidRPr="000D6605">
        <w:rPr>
          <w:u w:val="single"/>
        </w:rPr>
        <w:t>Инженер-программист»</w:t>
      </w:r>
      <w:r w:rsidR="000D6605">
        <w:rPr>
          <w:b/>
        </w:rPr>
        <w:t xml:space="preserve"> </w:t>
      </w:r>
    </w:p>
    <w:p w:rsidR="00965DCE" w:rsidRDefault="00965DCE" w:rsidP="006B57BE">
      <w:pPr>
        <w:spacing w:line="360" w:lineRule="auto"/>
        <w:rPr>
          <w:b/>
        </w:rPr>
      </w:pPr>
      <w:r>
        <w:rPr>
          <w:b/>
        </w:rPr>
        <w:t>Наименование темы:</w:t>
      </w:r>
      <w:r w:rsidR="000D6605">
        <w:rPr>
          <w:b/>
        </w:rPr>
        <w:t xml:space="preserve"> </w:t>
      </w:r>
      <w:r w:rsidR="006B57BE">
        <w:t>«Программное обеспечение интернет – магазина мебели»</w:t>
      </w:r>
    </w:p>
    <w:p w:rsidR="00965DCE" w:rsidRPr="006B57BE" w:rsidRDefault="00965DCE">
      <w:pPr>
        <w:rPr>
          <w:sz w:val="16"/>
          <w:u w:val="single"/>
        </w:rPr>
      </w:pPr>
      <w:r>
        <w:rPr>
          <w:b/>
        </w:rPr>
        <w:t>Руководитель</w:t>
      </w:r>
      <w:r w:rsidR="000D6605">
        <w:rPr>
          <w:b/>
        </w:rPr>
        <w:t xml:space="preserve"> </w:t>
      </w:r>
      <w:r w:rsidR="006B57BE" w:rsidRPr="006B57BE">
        <w:rPr>
          <w:u w:val="single"/>
        </w:rPr>
        <w:t>Осипов Н. А.</w:t>
      </w:r>
    </w:p>
    <w:p w:rsidR="00965DCE" w:rsidRDefault="000D6605">
      <w:pPr>
        <w:tabs>
          <w:tab w:val="left" w:pos="3402"/>
        </w:tabs>
        <w:spacing w:line="360" w:lineRule="auto"/>
        <w:rPr>
          <w:sz w:val="16"/>
          <w:szCs w:val="16"/>
        </w:rPr>
      </w:pPr>
      <w:r>
        <w:rPr>
          <w:sz w:val="16"/>
        </w:rPr>
        <w:tab/>
      </w:r>
      <w:proofErr w:type="gramStart"/>
      <w:r w:rsidR="00691BFA">
        <w:rPr>
          <w:sz w:val="16"/>
        </w:rPr>
        <w:t>(</w:t>
      </w:r>
      <w:r>
        <w:rPr>
          <w:sz w:val="16"/>
        </w:rPr>
        <w:t xml:space="preserve"> ФИО</w:t>
      </w:r>
      <w:proofErr w:type="gramEnd"/>
      <w:r w:rsidR="00965DCE">
        <w:rPr>
          <w:sz w:val="16"/>
        </w:rPr>
        <w:t xml:space="preserve"> )</w:t>
      </w:r>
    </w:p>
    <w:p w:rsidR="000D6605" w:rsidRDefault="000D6605">
      <w:pPr>
        <w:pStyle w:val="1"/>
        <w:spacing w:before="120" w:after="120"/>
        <w:jc w:val="center"/>
        <w:rPr>
          <w:b/>
          <w:bCs/>
          <w:spacing w:val="20"/>
          <w:sz w:val="22"/>
        </w:rPr>
      </w:pPr>
    </w:p>
    <w:p w:rsidR="00965DCE" w:rsidRDefault="00965DCE">
      <w:pPr>
        <w:pStyle w:val="1"/>
        <w:spacing w:before="120" w:after="120"/>
        <w:jc w:val="center"/>
        <w:rPr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567"/>
        <w:gridCol w:w="6624"/>
        <w:gridCol w:w="350"/>
        <w:gridCol w:w="406"/>
        <w:gridCol w:w="392"/>
        <w:gridCol w:w="450"/>
      </w:tblGrid>
      <w:tr w:rsidR="00965DCE" w:rsidTr="005B3080">
        <w:trPr>
          <w:cantSplit/>
        </w:trPr>
        <w:tc>
          <w:tcPr>
            <w:tcW w:w="998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662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 w:rsidR="00965DCE" w:rsidTr="005B3080">
        <w:trPr>
          <w:cantSplit/>
        </w:trPr>
        <w:tc>
          <w:tcPr>
            <w:tcW w:w="998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24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DB29DE" w:rsidTr="005B3080">
        <w:trPr>
          <w:cantSplit/>
          <w:trHeight w:val="540"/>
        </w:trPr>
        <w:tc>
          <w:tcPr>
            <w:tcW w:w="998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CF553A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Оригинальность и новизна полученных результатов</w:t>
            </w:r>
            <w:r w:rsidR="00CF553A">
              <w:rPr>
                <w:sz w:val="22"/>
                <w:szCs w:val="22"/>
              </w:rPr>
              <w:t xml:space="preserve"> и</w:t>
            </w:r>
            <w:r w:rsidRPr="00B44A81">
              <w:rPr>
                <w:sz w:val="22"/>
                <w:szCs w:val="22"/>
              </w:rPr>
              <w:t xml:space="preserve"> решений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E35319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B3080">
        <w:trPr>
          <w:cantSplit/>
          <w:trHeight w:val="345"/>
        </w:trPr>
        <w:tc>
          <w:tcPr>
            <w:tcW w:w="998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snapToGrid w:val="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6B57B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B3080">
        <w:trPr>
          <w:cantSplit/>
          <w:trHeight w:val="397"/>
        </w:trPr>
        <w:tc>
          <w:tcPr>
            <w:tcW w:w="998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62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CF553A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 xml:space="preserve">Степень самостоятельного и творческого участия </w:t>
            </w:r>
            <w:r w:rsidR="00CF553A">
              <w:rPr>
                <w:sz w:val="22"/>
                <w:szCs w:val="22"/>
              </w:rPr>
              <w:t>слушателя</w:t>
            </w:r>
            <w:r w:rsidRPr="00B44A81">
              <w:rPr>
                <w:sz w:val="22"/>
                <w:szCs w:val="22"/>
              </w:rPr>
              <w:t xml:space="preserve"> в работе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6B57B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B3080">
        <w:trPr>
          <w:cantSplit/>
          <w:trHeight w:val="397"/>
        </w:trPr>
        <w:tc>
          <w:tcPr>
            <w:tcW w:w="998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62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FE2563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B3080">
        <w:trPr>
          <w:cantSplit/>
        </w:trPr>
        <w:tc>
          <w:tcPr>
            <w:tcW w:w="998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CF553A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 xml:space="preserve">Уровень и корректность использования в работе современных </w:t>
            </w:r>
            <w:r w:rsidR="00CF553A">
              <w:rPr>
                <w:sz w:val="22"/>
                <w:szCs w:val="22"/>
              </w:rPr>
              <w:t>подходов к реализации поставленных задач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DB29DE" w:rsidRDefault="006B57B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B3080">
        <w:trPr>
          <w:cantSplit/>
        </w:trPr>
        <w:tc>
          <w:tcPr>
            <w:tcW w:w="998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6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</w:tcPr>
          <w:p w:rsidR="00965DCE" w:rsidRDefault="00DB29DE" w:rsidP="00CF553A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 xml:space="preserve">Степень комплексности работы, применение в ней </w:t>
            </w:r>
            <w:r w:rsidR="00CF553A">
              <w:rPr>
                <w:sz w:val="22"/>
                <w:szCs w:val="22"/>
              </w:rPr>
              <w:t>з</w:t>
            </w:r>
            <w:r w:rsidRPr="00B44A81">
              <w:rPr>
                <w:sz w:val="22"/>
                <w:szCs w:val="22"/>
              </w:rPr>
              <w:t xml:space="preserve">наний из различных </w:t>
            </w:r>
            <w:r w:rsidR="00CF553A">
              <w:rPr>
                <w:sz w:val="22"/>
                <w:szCs w:val="22"/>
              </w:rPr>
              <w:t>курсов специализации</w:t>
            </w:r>
          </w:p>
          <w:p w:rsidR="005B3080" w:rsidRDefault="005B3080" w:rsidP="00CF553A">
            <w:pPr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B3080">
        <w:trPr>
          <w:cantSplit/>
          <w:trHeight w:val="307"/>
        </w:trPr>
        <w:tc>
          <w:tcPr>
            <w:tcW w:w="998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624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6B57B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B3080">
        <w:trPr>
          <w:cantSplit/>
          <w:trHeight w:val="609"/>
        </w:trPr>
        <w:tc>
          <w:tcPr>
            <w:tcW w:w="998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CF553A">
            <w:pPr>
              <w:rPr>
                <w:sz w:val="22"/>
                <w:szCs w:val="22"/>
              </w:rPr>
            </w:pPr>
            <w:r w:rsidRPr="00B44A81">
              <w:rPr>
                <w:bCs/>
                <w:sz w:val="22"/>
                <w:szCs w:val="22"/>
              </w:rPr>
              <w:t xml:space="preserve">Использование современных </w:t>
            </w:r>
            <w:r w:rsidR="00CF553A">
              <w:rPr>
                <w:bCs/>
                <w:sz w:val="22"/>
                <w:szCs w:val="22"/>
              </w:rPr>
              <w:t>подходов в реализации проекта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FE2563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B3080">
        <w:trPr>
          <w:cantSplit/>
        </w:trPr>
        <w:tc>
          <w:tcPr>
            <w:tcW w:w="998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CF55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CF553A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 xml:space="preserve">Ясность, четкость, последовательность и обоснованность изложения текста </w:t>
            </w:r>
            <w:r w:rsidR="00CF553A">
              <w:rPr>
                <w:sz w:val="22"/>
                <w:szCs w:val="22"/>
              </w:rPr>
              <w:t>дипломной работы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6B57B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B3080">
        <w:trPr>
          <w:cantSplit/>
          <w:trHeight w:val="593"/>
        </w:trPr>
        <w:tc>
          <w:tcPr>
            <w:tcW w:w="998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CF55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:rsidR="00DB29DE" w:rsidRDefault="00DB29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CF553A" w:rsidP="00817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оформления текста дипломной работы</w:t>
            </w:r>
            <w:r w:rsidR="00DB29DE" w:rsidRPr="00B44A81">
              <w:rPr>
                <w:sz w:val="22"/>
                <w:szCs w:val="22"/>
              </w:rPr>
              <w:t xml:space="preserve">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FE2563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B3080">
        <w:trPr>
          <w:cantSplit/>
          <w:trHeight w:val="701"/>
        </w:trPr>
        <w:tc>
          <w:tcPr>
            <w:tcW w:w="998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Default="00CF55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Default="006B57B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6B57BE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 w:rsidR="00965DCE" w:rsidRDefault="00965DCE">
      <w:pPr>
        <w:rPr>
          <w:bCs/>
        </w:rPr>
      </w:pPr>
      <w:r>
        <w:rPr>
          <w:bCs/>
        </w:rPr>
        <w:t>* - не оценивается (трудно оценить)</w:t>
      </w:r>
    </w:p>
    <w:p w:rsidR="000D6605" w:rsidRDefault="000D6605">
      <w:pPr>
        <w:suppressAutoHyphens w:val="0"/>
        <w:rPr>
          <w:bCs/>
        </w:rPr>
      </w:pPr>
      <w:r>
        <w:rPr>
          <w:bCs/>
        </w:rPr>
        <w:br w:type="page"/>
      </w:r>
    </w:p>
    <w:p w:rsidR="00DB29DE" w:rsidRDefault="00965DCE" w:rsidP="00FE2563">
      <w:pPr>
        <w:pStyle w:val="a7"/>
        <w:pageBreakBefore/>
        <w:jc w:val="both"/>
      </w:pPr>
      <w:r>
        <w:rPr>
          <w:b/>
        </w:rPr>
        <w:lastRenderedPageBreak/>
        <w:t xml:space="preserve">Отмеченные </w:t>
      </w:r>
      <w:proofErr w:type="gramStart"/>
      <w:r>
        <w:rPr>
          <w:b/>
        </w:rPr>
        <w:t>достоинства:</w:t>
      </w:r>
      <w:r w:rsidR="000D6605">
        <w:rPr>
          <w:b/>
        </w:rPr>
        <w:t xml:space="preserve">  </w:t>
      </w:r>
      <w:r w:rsidR="006B57BE" w:rsidRPr="006B57BE">
        <w:t>Разработанное</w:t>
      </w:r>
      <w:proofErr w:type="gramEnd"/>
      <w:r w:rsidR="006B57BE" w:rsidRPr="006B57BE">
        <w:t xml:space="preserve"> приложение соответствует предъявляемым к нему требованиям и выполняет возложенные на него задачи. </w:t>
      </w:r>
      <w:r w:rsidR="00FE2563">
        <w:t xml:space="preserve">Автором реализован интуитивно понятный интерфейс с поддержкой современных средств </w:t>
      </w:r>
      <w:r w:rsidR="00FE2563">
        <w:rPr>
          <w:lang w:val="en-US"/>
        </w:rPr>
        <w:t>web</w:t>
      </w:r>
      <w:r w:rsidR="00FE2563" w:rsidRPr="00FE2563">
        <w:t>-</w:t>
      </w:r>
      <w:r w:rsidR="00FE2563">
        <w:t>разработки</w:t>
      </w:r>
      <w:r w:rsidR="006B57BE" w:rsidRPr="006B57BE">
        <w:t>.</w:t>
      </w:r>
    </w:p>
    <w:p w:rsidR="00FE2563" w:rsidRDefault="00FE2563" w:rsidP="00FE2563">
      <w:pPr>
        <w:jc w:val="both"/>
        <w:rPr>
          <w:b/>
        </w:rPr>
      </w:pPr>
    </w:p>
    <w:p w:rsidR="00965DCE" w:rsidRDefault="00965DCE" w:rsidP="00FE2563">
      <w:pPr>
        <w:jc w:val="both"/>
        <w:rPr>
          <w:b/>
        </w:rPr>
      </w:pPr>
      <w:r>
        <w:rPr>
          <w:b/>
        </w:rPr>
        <w:t>Отмеченные недостатки</w:t>
      </w:r>
      <w:proofErr w:type="gramStart"/>
      <w:r>
        <w:rPr>
          <w:b/>
        </w:rPr>
        <w:t>:</w:t>
      </w:r>
      <w:r w:rsidR="000D6605">
        <w:rPr>
          <w:b/>
        </w:rPr>
        <w:t xml:space="preserve"> </w:t>
      </w:r>
      <w:r w:rsidR="00FE2563">
        <w:t>Не</w:t>
      </w:r>
      <w:proofErr w:type="gramEnd"/>
      <w:r w:rsidR="00FE2563">
        <w:t xml:space="preserve"> в полной мере проведен сравнительный анализ существующих программных решений по тематике дипломной работы</w:t>
      </w:r>
      <w:r w:rsidR="006B57BE">
        <w:t>.</w:t>
      </w:r>
    </w:p>
    <w:p w:rsidR="00FE2563" w:rsidRDefault="00FE2563" w:rsidP="00DB29DE">
      <w:pPr>
        <w:rPr>
          <w:b/>
        </w:rPr>
      </w:pPr>
    </w:p>
    <w:p w:rsidR="00FE2563" w:rsidRDefault="00FE2563" w:rsidP="00DB29DE">
      <w:pPr>
        <w:rPr>
          <w:b/>
        </w:rPr>
      </w:pPr>
    </w:p>
    <w:p w:rsidR="00FE2563" w:rsidRDefault="00FE2563" w:rsidP="00DB29DE">
      <w:pPr>
        <w:rPr>
          <w:b/>
        </w:rPr>
      </w:pPr>
    </w:p>
    <w:p w:rsidR="00DB29DE" w:rsidRPr="00B44A81" w:rsidRDefault="00DB29DE" w:rsidP="00DB29DE">
      <w:bookmarkStart w:id="0" w:name="_GoBack"/>
      <w:bookmarkEnd w:id="0"/>
      <w:r w:rsidRPr="00B44A81">
        <w:rPr>
          <w:b/>
        </w:rPr>
        <w:t>Заключение</w:t>
      </w:r>
      <w:r w:rsidRPr="00B44A81">
        <w:t xml:space="preserve">: Считаю, что </w:t>
      </w:r>
      <w:r w:rsidR="00FE2563">
        <w:t>д</w:t>
      </w:r>
      <w:r w:rsidR="00CF553A">
        <w:t>ипломная работа слушателя</w:t>
      </w:r>
      <w:r w:rsidR="003638ED">
        <w:t xml:space="preserve"> </w:t>
      </w:r>
      <w:proofErr w:type="spellStart"/>
      <w:r w:rsidR="003638ED">
        <w:t>Москалюк</w:t>
      </w:r>
      <w:proofErr w:type="spellEnd"/>
      <w:r w:rsidR="003638ED">
        <w:t xml:space="preserve"> С. В.</w:t>
      </w:r>
      <w:r w:rsidR="006B0913">
        <w:rPr>
          <w:sz w:val="16"/>
        </w:rPr>
        <w:tab/>
      </w:r>
      <w:r w:rsidR="006B0913">
        <w:rPr>
          <w:sz w:val="16"/>
        </w:rPr>
        <w:tab/>
      </w:r>
      <w:r w:rsidR="006B0913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="003638ED">
        <w:rPr>
          <w:sz w:val="16"/>
        </w:rPr>
        <w:t xml:space="preserve">                                                     </w:t>
      </w:r>
      <w:r w:rsidRPr="00B44A81">
        <w:rPr>
          <w:sz w:val="16"/>
        </w:rPr>
        <w:t>(</w:t>
      </w:r>
      <w:r w:rsidR="00E51045">
        <w:rPr>
          <w:sz w:val="16"/>
        </w:rPr>
        <w:t>ФИО</w:t>
      </w:r>
      <w:r w:rsidRPr="00B44A81">
        <w:rPr>
          <w:sz w:val="16"/>
        </w:rPr>
        <w:t>)</w:t>
      </w:r>
    </w:p>
    <w:p w:rsidR="00DB29DE" w:rsidRPr="00B44A81" w:rsidRDefault="006B0913" w:rsidP="00DB29DE">
      <w:pPr>
        <w:rPr>
          <w:sz w:val="16"/>
        </w:rPr>
      </w:pPr>
      <w:r w:rsidRPr="006B0913">
        <w:t xml:space="preserve">на тему: </w:t>
      </w:r>
      <w:r w:rsidR="003638ED" w:rsidRPr="003638ED">
        <w:t>«Программное обеспечение интернет – магазина мебели»</w:t>
      </w:r>
    </w:p>
    <w:p w:rsidR="00DB29DE" w:rsidRPr="00B44A81" w:rsidRDefault="00DB29DE" w:rsidP="00DB29DE">
      <w:pPr>
        <w:ind w:left="1416" w:firstLine="708"/>
        <w:jc w:val="both"/>
      </w:pPr>
      <w:r w:rsidRPr="00B44A81">
        <w:rPr>
          <w:sz w:val="16"/>
        </w:rPr>
        <w:t xml:space="preserve">(название </w:t>
      </w:r>
      <w:r w:rsidR="000D6605">
        <w:rPr>
          <w:sz w:val="16"/>
        </w:rPr>
        <w:t>дипломной работы</w:t>
      </w:r>
      <w:r w:rsidRPr="00B44A81">
        <w:rPr>
          <w:sz w:val="16"/>
        </w:rPr>
        <w:t>)</w:t>
      </w:r>
    </w:p>
    <w:p w:rsidR="00DB29DE" w:rsidRPr="005B3080" w:rsidRDefault="00DB29DE" w:rsidP="00DB29DE">
      <w:pPr>
        <w:jc w:val="both"/>
      </w:pPr>
      <w:r w:rsidRPr="00B44A81">
        <w:t xml:space="preserve">соответствует требованиям Университета ИТМО, предъявляемым </w:t>
      </w:r>
      <w:proofErr w:type="gramStart"/>
      <w:r w:rsidRPr="00B44A81">
        <w:t xml:space="preserve">к </w:t>
      </w:r>
      <w:r w:rsidR="00FE2563">
        <w:t>д</w:t>
      </w:r>
      <w:r w:rsidR="006B0913">
        <w:t>ипломным работам</w:t>
      </w:r>
      <w:proofErr w:type="gramEnd"/>
      <w:r w:rsidRPr="00B44A81">
        <w:t xml:space="preserve"> и заслуживает оценки </w:t>
      </w:r>
      <w:r w:rsidR="003638ED">
        <w:t>«Отлично»</w:t>
      </w:r>
      <w:r w:rsidRPr="00B44A81">
        <w:t xml:space="preserve">, а её автор </w:t>
      </w:r>
      <w:r w:rsidR="005B3080">
        <w:t>присвоения</w:t>
      </w:r>
      <w:r w:rsidRPr="005B3080">
        <w:t xml:space="preserve"> квалификации </w:t>
      </w:r>
      <w:r w:rsidR="005B3080" w:rsidRPr="005B3080">
        <w:t>«Разработчик профессионально ориентированных компьютерных технологий»</w:t>
      </w:r>
      <w:r w:rsidRPr="005B3080">
        <w:t xml:space="preserve"> по направлению подготовки </w:t>
      </w:r>
      <w:r w:rsidR="005B3080" w:rsidRPr="005B3080">
        <w:t>«Инженер-программист».</w:t>
      </w:r>
    </w:p>
    <w:p w:rsidR="00DB29DE" w:rsidRPr="00B44A81" w:rsidRDefault="00DB29DE" w:rsidP="00DB29DE">
      <w:pPr>
        <w:jc w:val="both"/>
        <w:rPr>
          <w:sz w:val="16"/>
        </w:rPr>
      </w:pP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(код)</w:t>
      </w:r>
    </w:p>
    <w:p w:rsidR="00DB29DE" w:rsidRPr="00B44A81" w:rsidRDefault="00DB29DE" w:rsidP="00DB29DE">
      <w:pPr>
        <w:tabs>
          <w:tab w:val="left" w:pos="6237"/>
        </w:tabs>
      </w:pPr>
    </w:p>
    <w:p w:rsidR="00DB29DE" w:rsidRPr="00B44A81" w:rsidRDefault="00DB29DE" w:rsidP="00DB29DE">
      <w:pPr>
        <w:tabs>
          <w:tab w:val="left" w:pos="6237"/>
        </w:tabs>
      </w:pPr>
      <w:r w:rsidRPr="00B44A81">
        <w:t xml:space="preserve">Руководитель </w:t>
      </w:r>
      <w:r w:rsidR="00CF553A">
        <w:t>Дипломной работы</w:t>
      </w:r>
      <w:r w:rsidRPr="00B44A81">
        <w:t xml:space="preserve">___________ </w:t>
      </w:r>
      <w:r w:rsidR="003638ED">
        <w:t>Осипов Н. А.</w:t>
      </w:r>
      <w:r w:rsidRPr="00B44A81">
        <w:t xml:space="preserve"> «____» «______________» 20</w:t>
      </w:r>
      <w:r w:rsidR="000D6605">
        <w:t>19</w:t>
      </w:r>
      <w:r w:rsidRPr="00B44A81">
        <w:t xml:space="preserve">г.   </w:t>
      </w:r>
    </w:p>
    <w:p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="003638ED">
        <w:rPr>
          <w:sz w:val="16"/>
        </w:rPr>
        <w:tab/>
      </w:r>
      <w:r w:rsidR="003638ED">
        <w:rPr>
          <w:sz w:val="16"/>
        </w:rPr>
        <w:tab/>
      </w:r>
      <w:r w:rsidR="003638ED">
        <w:rPr>
          <w:sz w:val="16"/>
        </w:rPr>
        <w:tab/>
      </w:r>
      <w:r w:rsidRPr="00B44A81">
        <w:rPr>
          <w:sz w:val="16"/>
        </w:rPr>
        <w:t>(</w:t>
      </w:r>
      <w:proofErr w:type="gramStart"/>
      <w:r w:rsidRPr="00B44A81">
        <w:rPr>
          <w:sz w:val="16"/>
        </w:rPr>
        <w:t>подпись)</w:t>
      </w:r>
      <w:r w:rsidR="003638ED">
        <w:rPr>
          <w:sz w:val="16"/>
        </w:rPr>
        <w:t xml:space="preserve">  </w:t>
      </w:r>
      <w:r w:rsidRPr="00B44A81">
        <w:rPr>
          <w:sz w:val="16"/>
        </w:rPr>
        <w:tab/>
      </w:r>
      <w:proofErr w:type="gramEnd"/>
      <w:r w:rsidRPr="00B44A81">
        <w:rPr>
          <w:sz w:val="16"/>
        </w:rPr>
        <w:t>(ФИО)</w:t>
      </w:r>
    </w:p>
    <w:p w:rsidR="00DB29DE" w:rsidRPr="00B44A81" w:rsidRDefault="00DB29DE" w:rsidP="00DB29DE">
      <w:pPr>
        <w:tabs>
          <w:tab w:val="left" w:pos="6237"/>
        </w:tabs>
      </w:pPr>
    </w:p>
    <w:p w:rsidR="00DB29DE" w:rsidRPr="00B44A81" w:rsidRDefault="00DB29DE" w:rsidP="00DB29DE">
      <w:pPr>
        <w:tabs>
          <w:tab w:val="left" w:pos="6237"/>
        </w:tabs>
      </w:pPr>
      <w:r w:rsidRPr="00B44A81">
        <w:t>С отзывом</w:t>
      </w:r>
      <w:r w:rsidR="003638ED">
        <w:t xml:space="preserve"> ознакомлен_____________       </w:t>
      </w:r>
      <w:proofErr w:type="spellStart"/>
      <w:r w:rsidR="003638ED">
        <w:t>Москалюк</w:t>
      </w:r>
      <w:proofErr w:type="spellEnd"/>
      <w:r w:rsidR="003638ED">
        <w:t xml:space="preserve"> С. В. </w:t>
      </w:r>
      <w:r w:rsidRPr="00B44A81">
        <w:t xml:space="preserve"> «____» «______________» 20</w:t>
      </w:r>
      <w:r w:rsidR="000D6605">
        <w:t>19</w:t>
      </w:r>
      <w:r w:rsidRPr="00B44A81">
        <w:t xml:space="preserve">г.   </w:t>
      </w:r>
    </w:p>
    <w:p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:rsidR="00DB29DE" w:rsidRPr="00B44A81" w:rsidRDefault="00DB29DE" w:rsidP="00DB29DE">
      <w:pPr>
        <w:tabs>
          <w:tab w:val="left" w:pos="6237"/>
        </w:tabs>
      </w:pPr>
      <w:r w:rsidRPr="00B44A81">
        <w:t>Принято «____» «___________» 20</w:t>
      </w:r>
      <w:r w:rsidR="000D6605">
        <w:t>19</w:t>
      </w:r>
      <w:r w:rsidRPr="00B44A81">
        <w:t xml:space="preserve"> г.       Секретарь ____________</w:t>
      </w:r>
      <w:proofErr w:type="gramStart"/>
      <w:r w:rsidRPr="00B44A81">
        <w:t>_  _</w:t>
      </w:r>
      <w:proofErr w:type="gramEnd"/>
      <w:r w:rsidRPr="00B44A81">
        <w:t>_______________</w:t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  <w:t>(подпись)                       (ФИО)</w:t>
      </w:r>
      <w:r w:rsidRPr="00B44A81">
        <w:rPr>
          <w:lang w:eastAsia="ru-RU"/>
        </w:rPr>
        <w:t xml:space="preserve">   </w:t>
      </w:r>
    </w:p>
    <w:sectPr w:rsidR="00DB29DE" w:rsidRPr="00B44A81" w:rsidSect="000D6605">
      <w:pgSz w:w="11906" w:h="16838"/>
      <w:pgMar w:top="851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F89" w:rsidRDefault="00293F89">
      <w:r>
        <w:separator/>
      </w:r>
    </w:p>
  </w:endnote>
  <w:endnote w:type="continuationSeparator" w:id="0">
    <w:p w:rsidR="00293F89" w:rsidRDefault="0029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F89" w:rsidRDefault="00293F89">
      <w:r>
        <w:separator/>
      </w:r>
    </w:p>
  </w:footnote>
  <w:footnote w:type="continuationSeparator" w:id="0">
    <w:p w:rsidR="00293F89" w:rsidRDefault="00293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B7"/>
    <w:rsid w:val="00044CA8"/>
    <w:rsid w:val="00072413"/>
    <w:rsid w:val="000B4864"/>
    <w:rsid w:val="000D6605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212895"/>
    <w:rsid w:val="00216D6C"/>
    <w:rsid w:val="00252B8B"/>
    <w:rsid w:val="00263EA4"/>
    <w:rsid w:val="00293F89"/>
    <w:rsid w:val="002A1837"/>
    <w:rsid w:val="00325246"/>
    <w:rsid w:val="00326EEF"/>
    <w:rsid w:val="0035405E"/>
    <w:rsid w:val="003638ED"/>
    <w:rsid w:val="00383297"/>
    <w:rsid w:val="003B5856"/>
    <w:rsid w:val="003E3119"/>
    <w:rsid w:val="004233C9"/>
    <w:rsid w:val="00453DE1"/>
    <w:rsid w:val="00484808"/>
    <w:rsid w:val="004A160E"/>
    <w:rsid w:val="004B075C"/>
    <w:rsid w:val="004F3227"/>
    <w:rsid w:val="00512EAE"/>
    <w:rsid w:val="0052515F"/>
    <w:rsid w:val="0055164B"/>
    <w:rsid w:val="00560243"/>
    <w:rsid w:val="00575C67"/>
    <w:rsid w:val="00586FCC"/>
    <w:rsid w:val="005B3080"/>
    <w:rsid w:val="005B549C"/>
    <w:rsid w:val="005C3CB7"/>
    <w:rsid w:val="005D7CC9"/>
    <w:rsid w:val="005E4753"/>
    <w:rsid w:val="00630497"/>
    <w:rsid w:val="00691BFA"/>
    <w:rsid w:val="006B0913"/>
    <w:rsid w:val="006B57BE"/>
    <w:rsid w:val="006D0F82"/>
    <w:rsid w:val="006D1E0E"/>
    <w:rsid w:val="00712210"/>
    <w:rsid w:val="00715E4B"/>
    <w:rsid w:val="00736F8B"/>
    <w:rsid w:val="0078730C"/>
    <w:rsid w:val="00795C3D"/>
    <w:rsid w:val="007A6E1C"/>
    <w:rsid w:val="007C1F6A"/>
    <w:rsid w:val="00807EFD"/>
    <w:rsid w:val="00965DCE"/>
    <w:rsid w:val="00981B1B"/>
    <w:rsid w:val="009A4FEB"/>
    <w:rsid w:val="009E106A"/>
    <w:rsid w:val="00A32300"/>
    <w:rsid w:val="00A46016"/>
    <w:rsid w:val="00A63975"/>
    <w:rsid w:val="00A65EA5"/>
    <w:rsid w:val="00A94989"/>
    <w:rsid w:val="00AA2318"/>
    <w:rsid w:val="00AC38E9"/>
    <w:rsid w:val="00AD20FE"/>
    <w:rsid w:val="00AF7FE0"/>
    <w:rsid w:val="00B40517"/>
    <w:rsid w:val="00B54C29"/>
    <w:rsid w:val="00B951EE"/>
    <w:rsid w:val="00BC093B"/>
    <w:rsid w:val="00C31E52"/>
    <w:rsid w:val="00C71BDE"/>
    <w:rsid w:val="00CD50D5"/>
    <w:rsid w:val="00CD6754"/>
    <w:rsid w:val="00CF553A"/>
    <w:rsid w:val="00D377DF"/>
    <w:rsid w:val="00DA4B95"/>
    <w:rsid w:val="00DB29DE"/>
    <w:rsid w:val="00DF492C"/>
    <w:rsid w:val="00E35319"/>
    <w:rsid w:val="00E444E5"/>
    <w:rsid w:val="00E4741B"/>
    <w:rsid w:val="00E51045"/>
    <w:rsid w:val="00E57C09"/>
    <w:rsid w:val="00E60EB9"/>
    <w:rsid w:val="00E82950"/>
    <w:rsid w:val="00E8480B"/>
    <w:rsid w:val="00E902D7"/>
    <w:rsid w:val="00E9564E"/>
    <w:rsid w:val="00E9714B"/>
    <w:rsid w:val="00EB24C1"/>
    <w:rsid w:val="00EB775C"/>
    <w:rsid w:val="00F500E5"/>
    <w:rsid w:val="00F92DC8"/>
    <w:rsid w:val="00FC468E"/>
    <w:rsid w:val="00FC6F42"/>
    <w:rsid w:val="00FD4965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B17B93F"/>
  <w15:docId w15:val="{E9A4A32F-632C-4194-8165-AD1FFD43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0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0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AA2318"/>
    <w:rPr>
      <w:sz w:val="24"/>
      <w:lang w:val="ru-RU" w:eastAsia="ar-SA" w:bidi="ar-SA"/>
    </w:rPr>
  </w:style>
  <w:style w:type="character" w:styleId="a4">
    <w:name w:val="page number"/>
    <w:basedOn w:val="10"/>
    <w:rsid w:val="00AA2318"/>
  </w:style>
  <w:style w:type="character" w:styleId="a5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a6">
    <w:name w:val="Emphasis"/>
    <w:qFormat/>
    <w:rsid w:val="00AA2318"/>
    <w:rPr>
      <w:i/>
      <w:iCs/>
    </w:rPr>
  </w:style>
  <w:style w:type="paragraph" w:customStyle="1" w:styleId="12">
    <w:name w:val="Заголовок1"/>
    <w:basedOn w:val="a"/>
    <w:next w:val="a7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rsid w:val="00AA2318"/>
    <w:pPr>
      <w:spacing w:after="120"/>
    </w:pPr>
  </w:style>
  <w:style w:type="paragraph" w:styleId="a8">
    <w:name w:val="List"/>
    <w:basedOn w:val="a7"/>
    <w:rsid w:val="00AA2318"/>
    <w:rPr>
      <w:rFonts w:cs="Mangal"/>
    </w:rPr>
  </w:style>
  <w:style w:type="paragraph" w:customStyle="1" w:styleId="13">
    <w:name w:val="Название1"/>
    <w:basedOn w:val="a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9">
    <w:name w:val="Знак Знак Знак Знак Знак Знак"/>
    <w:basedOn w:val="a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AA2318"/>
    <w:pPr>
      <w:spacing w:after="120" w:line="480" w:lineRule="auto"/>
    </w:pPr>
  </w:style>
  <w:style w:type="paragraph" w:customStyle="1" w:styleId="31">
    <w:name w:val="Основной текст 31"/>
    <w:basedOn w:val="a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AA2318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AA2318"/>
    <w:pPr>
      <w:spacing w:after="120"/>
      <w:ind w:left="283"/>
    </w:pPr>
  </w:style>
  <w:style w:type="paragraph" w:styleId="ab">
    <w:name w:val="Title"/>
    <w:basedOn w:val="a"/>
    <w:next w:val="ac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ac">
    <w:name w:val="Subtitle"/>
    <w:basedOn w:val="a"/>
    <w:next w:val="a7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AA2318"/>
    <w:pPr>
      <w:spacing w:before="280" w:after="280"/>
    </w:pPr>
  </w:style>
  <w:style w:type="paragraph" w:styleId="ad">
    <w:name w:val="footer"/>
    <w:basedOn w:val="a"/>
    <w:rsid w:val="00AA2318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rsid w:val="00AA2318"/>
    <w:pPr>
      <w:suppressLineNumbers/>
    </w:pPr>
  </w:style>
  <w:style w:type="paragraph" w:customStyle="1" w:styleId="af">
    <w:name w:val="Заголовок таблицы"/>
    <w:basedOn w:val="ae"/>
    <w:rsid w:val="00AA2318"/>
    <w:pPr>
      <w:jc w:val="center"/>
    </w:pPr>
    <w:rPr>
      <w:b/>
      <w:bCs/>
    </w:rPr>
  </w:style>
  <w:style w:type="paragraph" w:customStyle="1" w:styleId="af0">
    <w:name w:val="Содержимое врезки"/>
    <w:basedOn w:val="a7"/>
    <w:rsid w:val="00AA2318"/>
  </w:style>
  <w:style w:type="paragraph" w:styleId="af1">
    <w:name w:val="header"/>
    <w:basedOn w:val="a"/>
    <w:rsid w:val="00AA2318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2978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niko</cp:lastModifiedBy>
  <cp:revision>5</cp:revision>
  <cp:lastPrinted>2016-01-26T10:08:00Z</cp:lastPrinted>
  <dcterms:created xsi:type="dcterms:W3CDTF">2019-07-10T07:42:00Z</dcterms:created>
  <dcterms:modified xsi:type="dcterms:W3CDTF">2019-07-17T17:51:00Z</dcterms:modified>
</cp:coreProperties>
</file>